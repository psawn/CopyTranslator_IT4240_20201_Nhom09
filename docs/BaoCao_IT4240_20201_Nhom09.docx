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2449EFA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5D93A7D2" w:rsidR="00F34A9B" w:rsidRDefault="00A753BC">
      <w:pPr>
        <w:rPr>
          <w:i/>
          <w:color w:val="548DD4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C01280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653871" cy="157162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E1F611" w:rsidR="001501A9" w:rsidRPr="001501A9" w:rsidRDefault="00320091" w:rsidP="00A753BC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20091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55D6D476" wp14:editId="3F7B9D7E">
                                  <wp:extent cx="1464310" cy="1464310"/>
                                  <wp:effectExtent l="0" t="0" r="0" b="0"/>
                                  <wp:docPr id="7" name="Picture 7" descr="C:\Users\Admin\Downloads\bfaf3c18-9ba8-4323-9fe1-2f9f0ef4f748_200x2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Downloads\bfaf3c18-9ba8-4323-9fe1-2f9f0ef4f748_200x2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75pt;width:130.25pt;height:1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" fillcolor="white [3201]" strokeweight=".5pt">
                <v:textbox>
                  <w:txbxContent>
                    <w:p w14:paraId="43F0BF96" w14:textId="50E1F611" w:rsidR="001501A9" w:rsidRPr="001501A9" w:rsidRDefault="00320091" w:rsidP="00A753BC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320091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55D6D476" wp14:editId="3F7B9D7E">
                            <wp:extent cx="1464310" cy="1464310"/>
                            <wp:effectExtent l="0" t="0" r="0" b="0"/>
                            <wp:docPr id="7" name="Picture 7" descr="C:\Users\Admin\Downloads\bfaf3c18-9ba8-4323-9fe1-2f9f0ef4f748_200x2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Downloads\bfaf3c18-9ba8-4323-9fe1-2f9f0ef4f748_200x2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146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FC0FAE0" w:rsidR="00F34A9B" w:rsidRPr="009A57EC" w:rsidRDefault="00A9615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Dự án </w:t>
      </w:r>
      <w:r w:rsidRPr="00A96153">
        <w:rPr>
          <w:b/>
          <w:i/>
          <w:sz w:val="42"/>
        </w:rPr>
        <w:t>CopyTranslator</w:t>
      </w:r>
    </w:p>
    <w:p w14:paraId="07D84872" w14:textId="623E1477" w:rsidR="00F34A9B" w:rsidRDefault="003C0262" w:rsidP="00E83396">
      <w:r>
        <w:rPr>
          <w:i/>
        </w:rPr>
        <w:t>Link GitHub nguồn:</w:t>
      </w:r>
      <w:r w:rsidR="00A96153" w:rsidRPr="00A96153">
        <w:t xml:space="preserve"> </w:t>
      </w:r>
      <w:r w:rsidR="00A96153" w:rsidRPr="00A96153">
        <w:rPr>
          <w:i/>
        </w:rPr>
        <w:t>https://github.com/psawn/CopyTranslator_IT4240_20201_Nhom09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536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536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26A57836" w:rsidR="00BA730B" w:rsidRPr="00A96153" w:rsidRDefault="00A96153" w:rsidP="00BA730B">
      <w:pPr>
        <w:rPr>
          <w:iCs/>
        </w:rPr>
      </w:pPr>
      <w:r w:rsidRPr="00A96153">
        <w:rPr>
          <w:iCs/>
        </w:rPr>
        <w:t>CopyTranslator là một công cụ kết hợp giữa dịch và copy sử dụng API của Google để dịch tiếng Anh ra tiếng Trung Quốc</w:t>
      </w:r>
      <w:r w:rsidR="000A543B">
        <w:rPr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538D9D7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A96153">
        <w:t xml:space="preserve"> MS Planner </w:t>
      </w:r>
      <w:r w:rsidR="006519D7" w:rsidRPr="0008695B">
        <w:rPr>
          <w:color w:val="FF0000"/>
        </w:rPr>
        <w:t xml:space="preserve">: </w:t>
      </w:r>
    </w:p>
    <w:p w14:paraId="407A25C0" w14:textId="77777777" w:rsidR="00A96153" w:rsidRDefault="00A96153" w:rsidP="00587AEE">
      <w:r w:rsidRPr="00A96153">
        <w:t>shorturl.at/anwO3</w:t>
      </w:r>
    </w:p>
    <w:p w14:paraId="126A1A8F" w14:textId="06B09CC0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353D5637" w14:textId="13911DA2" w:rsidR="00A96153" w:rsidRDefault="00A96153" w:rsidP="00587AEE">
      <w:r w:rsidRPr="00A96153">
        <w:t>https://github.com/psawn/CopyTranslator_IT4240_20201_Nhom09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384D9E74" w14:textId="4ADDF919" w:rsidR="00EB2908" w:rsidRPr="003C3388" w:rsidRDefault="0058075C" w:rsidP="0058075C">
      <w:pPr>
        <w:rPr>
          <w:iCs/>
        </w:rPr>
      </w:pPr>
      <w:r w:rsidRPr="003C3388">
        <w:rPr>
          <w:iCs/>
        </w:rPr>
        <w:t xml:space="preserve">Anh </w:t>
      </w:r>
      <w:r w:rsidR="003C3388" w:rsidRPr="003C3388">
        <w:rPr>
          <w:iCs/>
        </w:rPr>
        <w:t>Trần Văn Cường</w:t>
      </w:r>
      <w:r w:rsidRPr="003C3388">
        <w:rPr>
          <w:iCs/>
        </w:rPr>
        <w:t xml:space="preserve"> </w:t>
      </w:r>
      <w:bookmarkStart w:id="5" w:name="_GoBack"/>
      <w:bookmarkEnd w:id="5"/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548BA5D4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Lập </w:t>
      </w:r>
      <w:r w:rsidR="003C3388">
        <w:rPr>
          <w:iCs/>
        </w:rPr>
        <w:t xml:space="preserve">trình viên: </w:t>
      </w:r>
      <w:r w:rsidR="003C3388" w:rsidRPr="003C3388">
        <w:rPr>
          <w:iCs/>
        </w:rPr>
        <w:t>Lê Quang Dũng</w:t>
      </w:r>
      <w:r w:rsidR="00363EB5">
        <w:rPr>
          <w:iCs/>
        </w:rPr>
        <w:t>.</w:t>
      </w:r>
    </w:p>
    <w:p w14:paraId="025AC51D" w14:textId="59DBAC0F" w:rsidR="0058075C" w:rsidRPr="003C3388" w:rsidRDefault="0058075C" w:rsidP="0058075C">
      <w:pPr>
        <w:rPr>
          <w:iCs/>
        </w:rPr>
      </w:pPr>
      <w:r w:rsidRPr="003C3388">
        <w:rPr>
          <w:iCs/>
        </w:rPr>
        <w:t xml:space="preserve">Phiên dịch: </w:t>
      </w:r>
      <w:r w:rsidR="003C3388" w:rsidRPr="003C3388">
        <w:rPr>
          <w:iCs/>
        </w:rPr>
        <w:t>Trần Quang Anh</w:t>
      </w:r>
      <w:r w:rsidR="00624528">
        <w:rPr>
          <w:iCs/>
        </w:rPr>
        <w:t xml:space="preserve"> .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2EBFE3B1" w:rsidR="00A17A47" w:rsidRPr="003C3388" w:rsidRDefault="00A17A47" w:rsidP="00A17A47">
      <w:pPr>
        <w:rPr>
          <w:iCs/>
        </w:rPr>
      </w:pPr>
      <w:r w:rsidRPr="003C3388">
        <w:rPr>
          <w:iCs/>
        </w:rPr>
        <w:t xml:space="preserve">Giám đốc: </w:t>
      </w:r>
      <w:r w:rsidR="003C3388" w:rsidRPr="003C3388">
        <w:rPr>
          <w:iCs/>
        </w:rPr>
        <w:t>Hoàng Công Hậu</w:t>
      </w:r>
      <w:r w:rsidR="00D2108A">
        <w:rPr>
          <w:iCs/>
        </w:rPr>
        <w:t>.</w:t>
      </w:r>
    </w:p>
    <w:p w14:paraId="7BD07BE7" w14:textId="589715EC" w:rsidR="00B0583E" w:rsidRPr="003C3388" w:rsidRDefault="003C3388" w:rsidP="00A17A47">
      <w:r w:rsidRPr="003C3388">
        <w:rPr>
          <w:iCs/>
        </w:rPr>
        <w:t>Trao đổi với khách hàng: Đoàn Đức Bảo</w:t>
      </w:r>
      <w:r w:rsidR="005541ED">
        <w:rPr>
          <w:iCs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1872A419" w14:textId="77777777" w:rsidR="00315A51" w:rsidRDefault="00315A51" w:rsidP="00315A51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Sử dụng SonarQube</w:t>
      </w:r>
    </w:p>
    <w:p w14:paraId="2585C8BC" w14:textId="4DD7875C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lượng file: </w:t>
      </w:r>
      <w:r w:rsidR="00FB4CB7">
        <w:rPr>
          <w:i/>
          <w:iCs/>
        </w:rPr>
        <w:t>94</w:t>
      </w:r>
    </w:p>
    <w:p w14:paraId="6D3C4703" w14:textId="0315F7B1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dòng: </w:t>
      </w:r>
      <w:r w:rsidR="00FB4CB7">
        <w:rPr>
          <w:i/>
          <w:iCs/>
        </w:rPr>
        <w:t>6,665</w:t>
      </w:r>
    </w:p>
    <w:p w14:paraId="45765AEE" w14:textId="4AF6B5CB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dòng code: 4,</w:t>
      </w:r>
      <w:r w:rsidR="00FB4CB7">
        <w:rPr>
          <w:i/>
          <w:iCs/>
        </w:rPr>
        <w:t>706</w:t>
      </w:r>
      <w:r w:rsidR="00354063">
        <w:rPr>
          <w:i/>
          <w:iCs/>
        </w:rPr>
        <w:t xml:space="preserve"> :</w:t>
      </w:r>
    </w:p>
    <w:p w14:paraId="75A901C9" w14:textId="7C0FA328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TypeScript: 4,386</w:t>
      </w:r>
    </w:p>
    <w:p w14:paraId="7EF33C53" w14:textId="2B3DF5F7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JavaScript: 321</w:t>
      </w:r>
    </w:p>
    <w:p w14:paraId="0311D116" w14:textId="1E6C00CE" w:rsidR="00354063" w:rsidRDefault="00354063" w:rsidP="00354063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HTML: 17</w:t>
      </w:r>
    </w:p>
    <w:p w14:paraId="5E35D499" w14:textId="3C9BF50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Số dòng chú thích: </w:t>
      </w:r>
      <w:r w:rsidR="00FB4CB7">
        <w:rPr>
          <w:i/>
          <w:iCs/>
        </w:rPr>
        <w:t>181</w:t>
      </w:r>
      <w:r>
        <w:rPr>
          <w:i/>
          <w:iCs/>
        </w:rPr>
        <w:t xml:space="preserve"> (3</w:t>
      </w:r>
      <w:r w:rsidR="00FB4CB7">
        <w:rPr>
          <w:i/>
          <w:iCs/>
        </w:rPr>
        <w:t>.7</w:t>
      </w:r>
      <w:r>
        <w:rPr>
          <w:i/>
          <w:iCs/>
        </w:rPr>
        <w:t>%)</w:t>
      </w:r>
    </w:p>
    <w:p w14:paraId="4A5DC38C" w14:textId="3192304D" w:rsidR="00315A51" w:rsidRDefault="00315A51" w:rsidP="00862E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Độ phức tạp:</w:t>
      </w:r>
    </w:p>
    <w:p w14:paraId="5053CFD7" w14:textId="52B6DB3C" w:rsidR="00315A51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Cyclomatic complexity: 723</w:t>
      </w:r>
    </w:p>
    <w:p w14:paraId="4C056297" w14:textId="4614BC7A" w:rsidR="00FB4CB7" w:rsidRDefault="00FB4CB7" w:rsidP="00315A51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Cognitive complexity: 349</w:t>
      </w:r>
    </w:p>
    <w:p w14:paraId="248F7C79" w14:textId="34C0BE69" w:rsid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function: 390</w:t>
      </w:r>
    </w:p>
    <w:p w14:paraId="577B07D0" w14:textId="5BCACB3F" w:rsidR="00FB4CB7" w:rsidRPr="00FB4CB7" w:rsidRDefault="00FB4CB7" w:rsidP="00FB4CB7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class: 28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12115519" w:rsidR="00C179B2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lượng collaborator tham dự (của dự án gốc)</w:t>
      </w:r>
      <w:r w:rsidR="004140C3">
        <w:rPr>
          <w:iCs/>
        </w:rPr>
        <w:t>: 8</w:t>
      </w:r>
    </w:p>
    <w:p w14:paraId="052824D9" w14:textId="387706E9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lượt commit</w:t>
      </w:r>
      <w:r w:rsidR="004140C3">
        <w:rPr>
          <w:iCs/>
        </w:rPr>
        <w:t>: 545</w:t>
      </w:r>
    </w:p>
    <w:p w14:paraId="76C23A30" w14:textId="33E22EAB" w:rsidR="000F42AD" w:rsidRPr="004140C3" w:rsidRDefault="000F42AD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Số branch</w:t>
      </w:r>
      <w:r w:rsidR="004140C3">
        <w:rPr>
          <w:iCs/>
        </w:rPr>
        <w:t>: 5</w:t>
      </w:r>
    </w:p>
    <w:p w14:paraId="1D5CF8E8" w14:textId="0A9BCC18" w:rsidR="00AB3935" w:rsidRDefault="00887EF8" w:rsidP="00862E18">
      <w:pPr>
        <w:pStyle w:val="ListParagraph"/>
        <w:numPr>
          <w:ilvl w:val="0"/>
          <w:numId w:val="4"/>
        </w:numPr>
        <w:rPr>
          <w:iCs/>
        </w:rPr>
      </w:pPr>
      <w:r w:rsidRPr="004140C3">
        <w:rPr>
          <w:iCs/>
        </w:rPr>
        <w:t>Thông tin về</w:t>
      </w:r>
      <w:r w:rsidR="00230289" w:rsidRPr="004140C3">
        <w:rPr>
          <w:iCs/>
        </w:rPr>
        <w:t xml:space="preserve"> 5 người tham gia dự án nguồn mở với số commit nhiều</w:t>
      </w:r>
      <w:r w:rsidRPr="004140C3">
        <w:rPr>
          <w:iCs/>
        </w:rPr>
        <w:t xml:space="preserve"> nhất</w:t>
      </w:r>
      <w:r w:rsidR="00AB3935">
        <w:rPr>
          <w:iCs/>
        </w:rPr>
        <w:t>:</w:t>
      </w:r>
    </w:p>
    <w:p w14:paraId="4F1E7C84" w14:textId="7777777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FFD061F" w14:textId="37D7B30A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Tên đẩy đủ: Elliot Zheng</w:t>
      </w:r>
    </w:p>
    <w:p w14:paraId="58E0BC9C" w14:textId="77777777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Link tài khoản github: </w:t>
      </w:r>
      <w:hyperlink r:id="rId11" w:history="1">
        <w:r w:rsidRPr="00F132F1">
          <w:rPr>
            <w:rStyle w:val="Hyperlink"/>
            <w:iCs/>
            <w:color w:val="000000" w:themeColor="text1"/>
          </w:rPr>
          <w:t>https://github.com/elliottzheng</w:t>
        </w:r>
      </w:hyperlink>
    </w:p>
    <w:p w14:paraId="38296667" w14:textId="15DCD27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Số repository có: 50</w:t>
      </w:r>
    </w:p>
    <w:p w14:paraId="5F9FE6EB" w14:textId="46554365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1CB3E36" w14:textId="25B20CAF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Tên đẩy đủ: </w:t>
      </w:r>
      <w:r>
        <w:rPr>
          <w:iCs/>
        </w:rPr>
        <w:t>Jeff Huang</w:t>
      </w:r>
    </w:p>
    <w:p w14:paraId="3D1E5570" w14:textId="3B77D072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>Link tài khoản github:</w:t>
      </w:r>
      <w:r w:rsidR="00F132F1">
        <w:rPr>
          <w:iCs/>
        </w:rPr>
        <w:t xml:space="preserve"> </w:t>
      </w:r>
      <w:r w:rsidR="00F132F1" w:rsidRPr="00F132F1">
        <w:rPr>
          <w:iCs/>
          <w:u w:val="single"/>
        </w:rPr>
        <w:t>https://github.com/s8321414</w:t>
      </w:r>
    </w:p>
    <w:p w14:paraId="7E698D82" w14:textId="7EA5A253" w:rsidR="00AB3935" w:rsidRPr="00AB3935" w:rsidRDefault="00AB3935" w:rsidP="00862E18">
      <w:pPr>
        <w:pStyle w:val="ListParagraph"/>
        <w:numPr>
          <w:ilvl w:val="0"/>
          <w:numId w:val="6"/>
        </w:numPr>
        <w:rPr>
          <w:iCs/>
        </w:rPr>
      </w:pPr>
      <w:r w:rsidRPr="00AB3935">
        <w:rPr>
          <w:iCs/>
        </w:rPr>
        <w:t xml:space="preserve">Số repository có: </w:t>
      </w:r>
      <w:r w:rsidR="00F132F1">
        <w:rPr>
          <w:iCs/>
        </w:rPr>
        <w:t>5</w:t>
      </w:r>
    </w:p>
    <w:p w14:paraId="501A44AE" w14:textId="1D3663F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1D90E8A5" w14:textId="44AEF677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Tên đẩy đủ: </w:t>
      </w:r>
      <w:r w:rsidR="00F132F1">
        <w:rPr>
          <w:iCs/>
        </w:rPr>
        <w:t>Darxl.Xu</w:t>
      </w:r>
    </w:p>
    <w:p w14:paraId="5B39CB4B" w14:textId="4E826771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>Link tài khoản github:</w:t>
      </w:r>
      <w:r w:rsidR="00F132F1" w:rsidRPr="00F132F1">
        <w:t xml:space="preserve"> </w:t>
      </w:r>
      <w:r w:rsidR="00F132F1" w:rsidRPr="003D1947">
        <w:rPr>
          <w:iCs/>
          <w:u w:val="single"/>
        </w:rPr>
        <w:t>https://github.com/ziqiangxu</w:t>
      </w:r>
    </w:p>
    <w:p w14:paraId="18ACF854" w14:textId="4E270E1E" w:rsidR="00AB3935" w:rsidRPr="00AB3935" w:rsidRDefault="00AB3935" w:rsidP="00862E18">
      <w:pPr>
        <w:pStyle w:val="ListParagraph"/>
        <w:numPr>
          <w:ilvl w:val="0"/>
          <w:numId w:val="7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57</w:t>
      </w:r>
    </w:p>
    <w:p w14:paraId="1D3A02BA" w14:textId="439BAE61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38CFA3B8" w14:textId="0BE2EA05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Tên đẩy đủ: </w:t>
      </w:r>
      <w:r w:rsidR="003D1947">
        <w:rPr>
          <w:iCs/>
        </w:rPr>
        <w:t>Andy AO</w:t>
      </w:r>
    </w:p>
    <w:p w14:paraId="10C8AB67" w14:textId="5E03611F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https://github.com/Andy-AO</w:t>
      </w:r>
    </w:p>
    <w:p w14:paraId="7D6454EC" w14:textId="5C0A2A44" w:rsidR="00AB3935" w:rsidRPr="00AB3935" w:rsidRDefault="00AB3935" w:rsidP="00862E18">
      <w:pPr>
        <w:pStyle w:val="ListParagraph"/>
        <w:numPr>
          <w:ilvl w:val="0"/>
          <w:numId w:val="8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62</w:t>
      </w:r>
    </w:p>
    <w:p w14:paraId="3D76156C" w14:textId="51276B27" w:rsidR="00AB3935" w:rsidRDefault="00AB3935" w:rsidP="00862E18">
      <w:pPr>
        <w:pStyle w:val="ListParagraph"/>
        <w:numPr>
          <w:ilvl w:val="0"/>
          <w:numId w:val="5"/>
        </w:numPr>
        <w:rPr>
          <w:iCs/>
        </w:rPr>
      </w:pPr>
    </w:p>
    <w:p w14:paraId="6E8F1048" w14:textId="1E7AD3DA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Tên đẩy đủ: </w:t>
      </w:r>
      <w:r w:rsidR="003D1947" w:rsidRPr="003D1947">
        <w:rPr>
          <w:rFonts w:cs="Tahoma"/>
          <w:b/>
          <w:bCs/>
          <w:color w:val="24292E"/>
          <w:shd w:val="clear" w:color="auto" w:fill="FFFFFF"/>
        </w:rPr>
        <w:t>黎紫</w:t>
      </w:r>
      <w:r w:rsidR="003D1947" w:rsidRPr="003D1947">
        <w:rPr>
          <w:rFonts w:eastAsia="MS Gothic" w:cs="Tahoma"/>
          <w:b/>
          <w:bCs/>
          <w:color w:val="24292E"/>
          <w:shd w:val="clear" w:color="auto" w:fill="FFFFFF"/>
        </w:rPr>
        <w:t>珊</w:t>
      </w:r>
    </w:p>
    <w:p w14:paraId="01708DC6" w14:textId="3CCB132B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Link tài khoản github: </w:t>
      </w:r>
      <w:r w:rsidR="003D1947" w:rsidRPr="001B3C12">
        <w:rPr>
          <w:iCs/>
          <w:u w:val="single"/>
        </w:rPr>
        <w:t>https://github.com/Sandural</w:t>
      </w:r>
    </w:p>
    <w:p w14:paraId="55FBA2E5" w14:textId="69196341" w:rsidR="00AB3935" w:rsidRPr="00AB3935" w:rsidRDefault="00AB3935" w:rsidP="00862E18">
      <w:pPr>
        <w:pStyle w:val="ListParagraph"/>
        <w:numPr>
          <w:ilvl w:val="0"/>
          <w:numId w:val="9"/>
        </w:numPr>
        <w:rPr>
          <w:iCs/>
        </w:rPr>
      </w:pPr>
      <w:r w:rsidRPr="00AB3935">
        <w:rPr>
          <w:iCs/>
        </w:rPr>
        <w:t xml:space="preserve">Số repository có: </w:t>
      </w:r>
      <w:r w:rsidR="003D1947">
        <w:rPr>
          <w:iCs/>
        </w:rPr>
        <w:t>59</w:t>
      </w:r>
    </w:p>
    <w:p w14:paraId="59BBC62F" w14:textId="77777777" w:rsidR="00AB3935" w:rsidRDefault="00AB3935" w:rsidP="00AB3935">
      <w:pPr>
        <w:pStyle w:val="ListParagraph"/>
        <w:ind w:left="720"/>
        <w:rPr>
          <w:iCs/>
        </w:rPr>
      </w:pPr>
    </w:p>
    <w:p w14:paraId="5E0E488F" w14:textId="77777777" w:rsidR="00AB3935" w:rsidRPr="00AB3935" w:rsidRDefault="00AB3935" w:rsidP="00AB3935">
      <w:pPr>
        <w:pStyle w:val="ListParagraph"/>
        <w:ind w:left="720"/>
        <w:rPr>
          <w:iCs/>
        </w:rPr>
      </w:pPr>
    </w:p>
    <w:p w14:paraId="7188314F" w14:textId="48E714A9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3AB1C2EC" w:rsidR="0089595C" w:rsidRPr="00804552" w:rsidRDefault="00804552" w:rsidP="0089595C">
      <w:pPr>
        <w:rPr>
          <w:iCs/>
        </w:rPr>
      </w:pPr>
      <w:r>
        <w:rPr>
          <w:iCs/>
        </w:rPr>
        <w:t>Dự án chạy thử nghiệm chưa thành công. Lập trình viên cần nâng cao chuyên môn về Typescript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lastRenderedPageBreak/>
        <w:t>Phạm vi</w:t>
      </w:r>
      <w:r w:rsidR="00DD00D8">
        <w:t xml:space="preserve"> dự án</w:t>
      </w:r>
      <w:bookmarkEnd w:id="12"/>
    </w:p>
    <w:p w14:paraId="303DB423" w14:textId="10F225DF" w:rsidR="00A01B4E" w:rsidRPr="00397E94" w:rsidRDefault="00397E94" w:rsidP="00A01B4E">
      <w:pPr>
        <w:rPr>
          <w:iCs/>
        </w:rPr>
      </w:pPr>
      <w:r>
        <w:rPr>
          <w:iCs/>
        </w:rPr>
        <w:t>Dự án chạy trên hệ điều hành Windows, Linux, MacOS.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41249647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nội bộ</w:t>
      </w:r>
      <w:r w:rsidR="00725DAB" w:rsidRPr="00725DAB">
        <w:rPr>
          <w:iCs/>
        </w:rPr>
        <w:t xml:space="preserve">: </w:t>
      </w:r>
      <w:r w:rsidR="00725DAB">
        <w:rPr>
          <w:iCs/>
        </w:rPr>
        <w:t>1 tuần 1 lần vào 12h30 ngày thứ hai hàng tuần.</w:t>
      </w:r>
    </w:p>
    <w:p w14:paraId="5042BED5" w14:textId="512E1BD9" w:rsidR="00802E21" w:rsidRPr="00725DAB" w:rsidRDefault="00802E21" w:rsidP="00802E21">
      <w:pPr>
        <w:rPr>
          <w:iCs/>
        </w:rPr>
      </w:pPr>
      <w:r w:rsidRPr="00725DAB">
        <w:rPr>
          <w:iCs/>
        </w:rPr>
        <w:t>Các qui định về họp hành với khách hàng</w:t>
      </w:r>
      <w:r w:rsidR="00725DAB">
        <w:rPr>
          <w:iCs/>
        </w:rPr>
        <w:t>: 3 tháng 1 lần theo lịch của khách hàng trong tuần đầu tiên.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6E46BA9B" w:rsidR="00612FB1" w:rsidRPr="0093324E" w:rsidRDefault="000C6EB0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chạy thành công </w:t>
      </w:r>
      <w:r w:rsidR="00017E86" w:rsidRPr="0093324E">
        <w:rPr>
          <w:iCs/>
        </w:rPr>
        <w:t>mã nguồn</w:t>
      </w:r>
      <w:r w:rsidRPr="0093324E">
        <w:rPr>
          <w:iCs/>
        </w:rPr>
        <w:t xml:space="preserve"> mở</w:t>
      </w:r>
      <w:r w:rsidR="00017E86" w:rsidRPr="0093324E">
        <w:rPr>
          <w:iCs/>
        </w:rPr>
        <w:t xml:space="preserve"> cần </w:t>
      </w:r>
      <w:r w:rsidR="00830616">
        <w:rPr>
          <w:iCs/>
        </w:rPr>
        <w:t>2 tuần</w:t>
      </w:r>
    </w:p>
    <w:p w14:paraId="698E473B" w14:textId="18CA9050" w:rsidR="00327CC3" w:rsidRPr="0093324E" w:rsidRDefault="00327CC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hiểu rõ mã nguồn mở cần </w:t>
      </w:r>
      <w:r w:rsidR="000462D4">
        <w:rPr>
          <w:iCs/>
        </w:rPr>
        <w:t>2 tháng</w:t>
      </w:r>
    </w:p>
    <w:p w14:paraId="0B40C28B" w14:textId="46D9FF0E" w:rsidR="000123C4" w:rsidRPr="0093324E" w:rsidRDefault="000123C4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Để thay đổi giao diện, để chỉnh sửa tính năng cần </w:t>
      </w:r>
      <w:r w:rsidR="000462D4">
        <w:rPr>
          <w:iCs/>
        </w:rPr>
        <w:t>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76FE9619" w14:textId="5C0FEE01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 xml:space="preserve">Tên rủi ro: </w:t>
      </w:r>
      <w:r w:rsidR="0093324E">
        <w:rPr>
          <w:iCs/>
        </w:rPr>
        <w:t>Lập trình viên bị ốm</w:t>
      </w:r>
      <w:r w:rsidR="00283BF4">
        <w:rPr>
          <w:iCs/>
        </w:rPr>
        <w:t>.</w:t>
      </w:r>
    </w:p>
    <w:p w14:paraId="3F8E4E3D" w14:textId="657C639A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Mô tả rủi ro:</w:t>
      </w:r>
      <w:r w:rsidR="0093324E">
        <w:rPr>
          <w:iCs/>
        </w:rPr>
        <w:t xml:space="preserve"> Lập trình đột xuất nghỉ do ốm dẫn đến dự án bị đình trệ</w:t>
      </w:r>
      <w:r w:rsidR="00283BF4">
        <w:rPr>
          <w:iCs/>
        </w:rPr>
        <w:t>.</w:t>
      </w:r>
    </w:p>
    <w:p w14:paraId="427D6A76" w14:textId="1C7D446C" w:rsidR="00A43D43" w:rsidRPr="0093324E" w:rsidRDefault="00A43D43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Xác suất xảy ra</w:t>
      </w:r>
      <w:r w:rsidR="0093324E">
        <w:rPr>
          <w:iCs/>
        </w:rPr>
        <w:t>: 10%</w:t>
      </w:r>
    </w:p>
    <w:p w14:paraId="4772B9A4" w14:textId="136BBFAC" w:rsidR="007E4E75" w:rsidRPr="0093324E" w:rsidRDefault="007E4E75" w:rsidP="00862E18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Mức độ thiệt hại</w:t>
      </w:r>
      <w:r w:rsidR="0093324E">
        <w:rPr>
          <w:iCs/>
        </w:rPr>
        <w:t xml:space="preserve">: </w:t>
      </w:r>
      <w:r w:rsidR="00B80C4C">
        <w:rPr>
          <w:iCs/>
        </w:rPr>
        <w:t>5</w:t>
      </w:r>
      <w:r w:rsidR="0093324E">
        <w:rPr>
          <w:iCs/>
        </w:rPr>
        <w:t>0%</w:t>
      </w:r>
    </w:p>
    <w:p w14:paraId="1CB7195A" w14:textId="1292DF8D" w:rsidR="00D466C7" w:rsidRPr="00220D7F" w:rsidRDefault="00A43D43" w:rsidP="00220D7F">
      <w:pPr>
        <w:pStyle w:val="ListParagraph"/>
        <w:numPr>
          <w:ilvl w:val="0"/>
          <w:numId w:val="4"/>
        </w:numPr>
        <w:rPr>
          <w:iCs/>
        </w:rPr>
      </w:pPr>
      <w:r w:rsidRPr="0093324E">
        <w:rPr>
          <w:iCs/>
        </w:rPr>
        <w:t>Giải pháp</w:t>
      </w:r>
      <w:r w:rsidR="007E4E75" w:rsidRPr="0093324E">
        <w:rPr>
          <w:iCs/>
        </w:rPr>
        <w:t xml:space="preserve"> xử lý</w:t>
      </w:r>
      <w:r w:rsidR="0093324E" w:rsidRPr="0093324E">
        <w:rPr>
          <w:iCs/>
        </w:rPr>
        <w:t>: Bồi dưỡng lập trình viên 5 triệ</w:t>
      </w:r>
      <w:r w:rsidR="0093324E">
        <w:rPr>
          <w:iCs/>
        </w:rPr>
        <w:t>u/tháng. Giám đốc sẽ để phiên dịch thay thế lập trình viên</w:t>
      </w:r>
      <w:r w:rsidR="00AD21F7">
        <w:rPr>
          <w:iCs/>
        </w:rPr>
        <w:t xml:space="preserve"> hoàn thành dự</w:t>
      </w:r>
      <w:r w:rsidR="00B80C4C">
        <w:rPr>
          <w:iCs/>
        </w:rPr>
        <w:t xml:space="preserve"> án, công việc của phiên dịch sẽ được</w:t>
      </w:r>
      <w:r w:rsidR="0036315C">
        <w:rPr>
          <w:iCs/>
        </w:rPr>
        <w:t xml:space="preserve"> giao cho</w:t>
      </w:r>
      <w:r w:rsidR="00B80C4C">
        <w:rPr>
          <w:iCs/>
        </w:rPr>
        <w:t xml:space="preserve"> nhân viên trao đổi </w:t>
      </w:r>
      <w:r w:rsidR="0036315C">
        <w:rPr>
          <w:iCs/>
        </w:rPr>
        <w:t>với khách hàng.</w:t>
      </w:r>
      <w:r w:rsidR="00C35D85" w:rsidRPr="00220D7F">
        <w:rPr>
          <w:iCs/>
        </w:rPr>
        <w:br w:type="page"/>
      </w:r>
    </w:p>
    <w:p w14:paraId="5532CC94" w14:textId="40384DC6" w:rsidR="00E31DB9" w:rsidRDefault="00E31DB9" w:rsidP="00E31DB9">
      <w:pPr>
        <w:pStyle w:val="Heading1"/>
      </w:pPr>
      <w:bookmarkStart w:id="17" w:name="_Toc57272154"/>
      <w:r>
        <w:lastRenderedPageBreak/>
        <w:t>Ước lượng giá thành</w:t>
      </w:r>
      <w:bookmarkEnd w:id="17"/>
    </w:p>
    <w:p w14:paraId="3577A909" w14:textId="1EC76A31" w:rsidR="00C35D85" w:rsidRDefault="003E6A70" w:rsidP="003D6029">
      <w:r w:rsidRPr="00C35D85">
        <w:t>Chi phí phát triể</w:t>
      </w:r>
      <w:r w:rsidR="00C35D85">
        <w:t xml:space="preserve">n: </w:t>
      </w:r>
      <w:r w:rsidR="00FF09DB">
        <w:t xml:space="preserve">80 </w:t>
      </w:r>
      <w:r w:rsidR="00C35D85">
        <w:t>triệu</w:t>
      </w:r>
    </w:p>
    <w:p w14:paraId="44E85B20" w14:textId="3EDB649E" w:rsidR="003E6A70" w:rsidRPr="00C35D85" w:rsidRDefault="003E6A70" w:rsidP="003D6029">
      <w:r w:rsidRPr="00C35D85">
        <w:t>Chi phí kiểm thử</w:t>
      </w:r>
      <w:r w:rsidR="00C35D85">
        <w:t xml:space="preserve">: </w:t>
      </w:r>
      <w:r w:rsidR="00082591">
        <w:t>1</w:t>
      </w:r>
      <w:r w:rsidR="00C35D85">
        <w:t>0 triệu</w:t>
      </w:r>
    </w:p>
    <w:p w14:paraId="5B12B085" w14:textId="7F0C2D6A" w:rsidR="003E6A70" w:rsidRPr="00C35D85" w:rsidRDefault="003E6A70" w:rsidP="003D6029">
      <w:r w:rsidRPr="00C35D85">
        <w:t>Chi phí vận hành</w:t>
      </w:r>
      <w:r w:rsidR="003C2146" w:rsidRPr="00C35D85">
        <w:t>, quản lý, hành chính</w:t>
      </w:r>
      <w:r w:rsidR="00C35D85">
        <w:t xml:space="preserve">: </w:t>
      </w:r>
      <w:r w:rsidR="0001163F">
        <w:t>60</w:t>
      </w:r>
      <w:r w:rsidR="00C35D85">
        <w:t xml:space="preserve"> triệu</w:t>
      </w:r>
    </w:p>
    <w:p w14:paraId="150ECCDC" w14:textId="2D6F132D" w:rsidR="003C2146" w:rsidRPr="00C35D85" w:rsidRDefault="003C2146" w:rsidP="003D6029">
      <w:r w:rsidRPr="00C35D85">
        <w:t>Chi phí kính doanh, quảng cáo, tiếp thị</w:t>
      </w:r>
      <w:r w:rsidR="00C35D85">
        <w:t>:</w:t>
      </w:r>
      <w:r w:rsidR="001661AB">
        <w:t xml:space="preserve"> </w:t>
      </w:r>
      <w:r w:rsidR="00CC13FE">
        <w:t>5</w:t>
      </w:r>
      <w:r w:rsidR="00C35D85">
        <w:t>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204A1AA8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026442">
        <w:rPr>
          <w:i/>
        </w:rPr>
        <w:t>: Khoảng 5000 dòng</w:t>
      </w:r>
    </w:p>
    <w:p w14:paraId="49FE857A" w14:textId="46963BA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026442">
        <w:rPr>
          <w:i/>
        </w:rPr>
        <w:t>: Khoảng 200 testcase</w:t>
      </w:r>
    </w:p>
    <w:p w14:paraId="22C571DC" w14:textId="6E7EE68A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026442">
        <w:rPr>
          <w:i/>
          <w:lang w:val="fr-FR"/>
        </w:rPr>
        <w:t> : 2</w:t>
      </w:r>
    </w:p>
    <w:p w14:paraId="2715EB7B" w14:textId="23A94996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026442">
        <w:rPr>
          <w:i/>
          <w:lang w:val="fr-FR"/>
        </w:rPr>
        <w:t> : Không có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A4E8BF7" w14:textId="77777777" w:rsidR="002038C5" w:rsidRDefault="002038C5" w:rsidP="002038C5">
      <w:pPr>
        <w:pStyle w:val="ListParagraph"/>
        <w:numPr>
          <w:ilvl w:val="0"/>
          <w:numId w:val="10"/>
        </w:numPr>
      </w:pPr>
      <w:bookmarkStart w:id="21" w:name="_Toc57272158"/>
      <w:r>
        <w:t>Số commit của mỗi người</w:t>
      </w:r>
    </w:p>
    <w:p w14:paraId="225C49FD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Elliot Zheng: 501</w:t>
      </w:r>
    </w:p>
    <w:p w14:paraId="498F3EC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Jeff Huang: 123</w:t>
      </w:r>
    </w:p>
    <w:p w14:paraId="176870A0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Darly.Xu: 237</w:t>
      </w:r>
    </w:p>
    <w:p w14:paraId="1CB5682B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Andy AO: 58</w:t>
      </w:r>
    </w:p>
    <w:p w14:paraId="7669FC61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AllContributors: 6</w:t>
      </w:r>
    </w:p>
    <w:p w14:paraId="5B040F5F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rPr>
          <w:rFonts w:cs="Tahoma" w:hint="eastAsia"/>
          <w:b/>
          <w:bCs/>
          <w:color w:val="24292E"/>
          <w:shd w:val="clear" w:color="auto" w:fill="FFFFFF"/>
        </w:rPr>
        <w:t>黎紫</w:t>
      </w:r>
      <w:r>
        <w:rPr>
          <w:rFonts w:eastAsia="MS Gothic" w:cs="Tahoma" w:hint="eastAsia"/>
          <w:b/>
          <w:bCs/>
          <w:color w:val="24292E"/>
          <w:shd w:val="clear" w:color="auto" w:fill="FFFFFF"/>
        </w:rPr>
        <w:t>珊</w:t>
      </w:r>
      <w:r>
        <w:rPr>
          <w:rFonts w:eastAsia="MS Gothic" w:cs="Nirmala UI"/>
          <w:b/>
          <w:bCs/>
          <w:color w:val="24292E"/>
          <w:shd w:val="clear" w:color="auto" w:fill="FFFFFF"/>
          <w:cs/>
        </w:rPr>
        <w:t xml:space="preserve">: </w:t>
      </w:r>
      <w:r>
        <w:t>22933</w:t>
      </w:r>
    </w:p>
    <w:p w14:paraId="45CE8C59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gitvitcode: 1</w:t>
      </w:r>
    </w:p>
    <w:p w14:paraId="1FEB0E32" w14:textId="77777777" w:rsidR="002038C5" w:rsidRDefault="002038C5" w:rsidP="002038C5">
      <w:pPr>
        <w:pStyle w:val="ListParagraph"/>
        <w:numPr>
          <w:ilvl w:val="0"/>
          <w:numId w:val="11"/>
        </w:numPr>
      </w:pPr>
      <w:r>
        <w:t>dEN5: 1</w:t>
      </w:r>
    </w:p>
    <w:p w14:paraId="178C622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Phân bố commit của dự án: chiều</w:t>
      </w:r>
    </w:p>
    <w:p w14:paraId="7F9EC277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bị thay đổi: 276866</w:t>
      </w:r>
    </w:p>
    <w:p w14:paraId="08974DF0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Sơ đồ các branch được tạo ra:</w:t>
      </w:r>
    </w:p>
    <w:p w14:paraId="2F95A9A9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1 branch master</w:t>
      </w:r>
    </w:p>
    <w:p w14:paraId="1B9A7816" w14:textId="77777777" w:rsidR="002038C5" w:rsidRDefault="002038C5" w:rsidP="002038C5">
      <w:pPr>
        <w:pStyle w:val="ListParagraph"/>
        <w:numPr>
          <w:ilvl w:val="0"/>
          <w:numId w:val="12"/>
        </w:numPr>
      </w:pPr>
      <w:r>
        <w:t>4 branch tree</w:t>
      </w:r>
    </w:p>
    <w:p w14:paraId="0FFDA69B" w14:textId="77777777" w:rsidR="002038C5" w:rsidRDefault="002038C5" w:rsidP="002038C5">
      <w:pPr>
        <w:pStyle w:val="ListParagraph"/>
        <w:numPr>
          <w:ilvl w:val="0"/>
          <w:numId w:val="10"/>
        </w:numPr>
      </w:pPr>
      <w:r>
        <w:t>Số dòng lệnh của dự án: 71728</w:t>
      </w:r>
    </w:p>
    <w:p w14:paraId="071A5D9D" w14:textId="006A1283" w:rsidR="00D1020B" w:rsidRPr="00D1020B" w:rsidRDefault="00D1020B" w:rsidP="00D1020B">
      <w:pPr>
        <w:pStyle w:val="Heading2"/>
      </w:pPr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1080326F" w:rsidR="00924FA9" w:rsidRDefault="004E6BD6" w:rsidP="00862E18">
      <w:pPr>
        <w:pStyle w:val="ListParagraph"/>
        <w:numPr>
          <w:ilvl w:val="0"/>
          <w:numId w:val="3"/>
        </w:numPr>
      </w:pPr>
      <w:r>
        <w:t>Thống kê số lượng task: 36 task</w:t>
      </w:r>
    </w:p>
    <w:p w14:paraId="211B9887" w14:textId="53FC3C03" w:rsidR="004E6BD6" w:rsidRDefault="004E6BD6" w:rsidP="00862E18">
      <w:pPr>
        <w:pStyle w:val="ListParagraph"/>
        <w:numPr>
          <w:ilvl w:val="0"/>
          <w:numId w:val="4"/>
        </w:numPr>
      </w:pPr>
      <w:r>
        <w:lastRenderedPageBreak/>
        <w:t>Số task đã hoàn thành: 9 task</w:t>
      </w:r>
    </w:p>
    <w:p w14:paraId="0E97114A" w14:textId="5BFF2D3C" w:rsidR="004E6BD6" w:rsidRDefault="004E6BD6" w:rsidP="00862E18">
      <w:pPr>
        <w:pStyle w:val="ListParagraph"/>
        <w:numPr>
          <w:ilvl w:val="0"/>
          <w:numId w:val="4"/>
        </w:numPr>
      </w:pPr>
      <w:r>
        <w:t>Số task đang hoàn thành: 9 task</w:t>
      </w:r>
    </w:p>
    <w:p w14:paraId="1C5E5687" w14:textId="55DCAEE6" w:rsidR="004E6BD6" w:rsidRDefault="004E6BD6" w:rsidP="00862E18">
      <w:pPr>
        <w:pStyle w:val="ListParagraph"/>
        <w:numPr>
          <w:ilvl w:val="0"/>
          <w:numId w:val="4"/>
        </w:numPr>
      </w:pPr>
      <w:r>
        <w:t>Số task muộn: 9 task</w:t>
      </w:r>
    </w:p>
    <w:p w14:paraId="60D37289" w14:textId="7357A69C" w:rsidR="00DA39F4" w:rsidRDefault="00DA39F4">
      <w:pPr>
        <w:widowControl/>
        <w:suppressAutoHyphens w:val="0"/>
        <w:spacing w:after="0" w:line="240" w:lineRule="auto"/>
        <w:jc w:val="left"/>
      </w:pPr>
    </w:p>
    <w:p w14:paraId="6D3FDCDD" w14:textId="35A0D3ED" w:rsidR="00720ED8" w:rsidRDefault="00C03D7E" w:rsidP="00862E18">
      <w:pPr>
        <w:pStyle w:val="ListParagraph"/>
        <w:numPr>
          <w:ilvl w:val="0"/>
          <w:numId w:val="3"/>
        </w:numPr>
      </w:pPr>
      <w:r>
        <w:t>Bố trí task theo schedule: hạn 10/12/2020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4"/>
      </w:tblGrid>
      <w:tr w:rsidR="004E6BD6" w14:paraId="6845C4AD" w14:textId="77777777" w:rsidTr="00220D7F">
        <w:trPr>
          <w:trHeight w:val="654"/>
        </w:trPr>
        <w:tc>
          <w:tcPr>
            <w:tcW w:w="2073" w:type="dxa"/>
          </w:tcPr>
          <w:p w14:paraId="4212C75C" w14:textId="13DE962F" w:rsidR="004E6BD6" w:rsidRDefault="004E6BD6" w:rsidP="004E6BD6">
            <w:r>
              <w:t xml:space="preserve">Họ tên </w:t>
            </w:r>
          </w:p>
        </w:tc>
        <w:tc>
          <w:tcPr>
            <w:tcW w:w="2073" w:type="dxa"/>
          </w:tcPr>
          <w:p w14:paraId="6576FDB2" w14:textId="33DDCA51" w:rsidR="004E6BD6" w:rsidRDefault="004E6BD6" w:rsidP="004E6BD6">
            <w:r>
              <w:t>Task đã hoàn thành</w:t>
            </w:r>
          </w:p>
        </w:tc>
        <w:tc>
          <w:tcPr>
            <w:tcW w:w="2074" w:type="dxa"/>
          </w:tcPr>
          <w:p w14:paraId="20EF775F" w14:textId="52B8B24A" w:rsidR="004E6BD6" w:rsidRDefault="004E6BD6" w:rsidP="004E6BD6">
            <w:r>
              <w:t>Task đang hoàn thành</w:t>
            </w:r>
          </w:p>
        </w:tc>
        <w:tc>
          <w:tcPr>
            <w:tcW w:w="2074" w:type="dxa"/>
          </w:tcPr>
          <w:p w14:paraId="1DC34BF5" w14:textId="6D48C41D" w:rsidR="004E6BD6" w:rsidRDefault="004E6BD6" w:rsidP="004E6BD6">
            <w:r>
              <w:t>Task muộn</w:t>
            </w:r>
          </w:p>
        </w:tc>
      </w:tr>
      <w:tr w:rsidR="004E6BD6" w14:paraId="23EB0F11" w14:textId="77777777" w:rsidTr="00220D7F">
        <w:trPr>
          <w:trHeight w:val="1697"/>
        </w:trPr>
        <w:tc>
          <w:tcPr>
            <w:tcW w:w="2073" w:type="dxa"/>
          </w:tcPr>
          <w:p w14:paraId="57971669" w14:textId="38D14F95" w:rsidR="004E6BD6" w:rsidRDefault="004E6BD6" w:rsidP="004E6BD6">
            <w:r>
              <w:t>Đoàn Đức Bảo</w:t>
            </w:r>
          </w:p>
        </w:tc>
        <w:tc>
          <w:tcPr>
            <w:tcW w:w="2073" w:type="dxa"/>
          </w:tcPr>
          <w:p w14:paraId="24586C15" w14:textId="77777777" w:rsidR="004E6BD6" w:rsidRDefault="004E6BD6" w:rsidP="004E6BD6">
            <w:r>
              <w:t xml:space="preserve">- </w:t>
            </w:r>
            <w:r w:rsidR="00DA39F4">
              <w:t>Invite thành viên nhóm vào Git</w:t>
            </w:r>
          </w:p>
          <w:p w14:paraId="4C2D27A7" w14:textId="77777777" w:rsidR="00DA39F4" w:rsidRDefault="00DA39F4" w:rsidP="004E6BD6">
            <w:r>
              <w:t>- Tạo task cho bản thân</w:t>
            </w:r>
          </w:p>
          <w:p w14:paraId="5A4393C2" w14:textId="4A73CBB8" w:rsidR="00DA39F4" w:rsidRDefault="00DA39F4" w:rsidP="004E6BD6">
            <w:r>
              <w:t>- Chỉnh sửa báo cáo</w:t>
            </w:r>
          </w:p>
        </w:tc>
        <w:tc>
          <w:tcPr>
            <w:tcW w:w="2074" w:type="dxa"/>
          </w:tcPr>
          <w:p w14:paraId="35508A3E" w14:textId="77777777" w:rsidR="004E6BD6" w:rsidRDefault="00C11D40" w:rsidP="004E6BD6">
            <w:r>
              <w:t>- Nâng cao năng suất làm việc của thành viên nhóm</w:t>
            </w:r>
          </w:p>
          <w:p w14:paraId="257B8706" w14:textId="77777777" w:rsidR="00C11D40" w:rsidRDefault="00C11D40" w:rsidP="004E6BD6">
            <w:r>
              <w:t>- Giảm chi phí dự án</w:t>
            </w:r>
          </w:p>
          <w:p w14:paraId="6D885C9B" w14:textId="2D0E6713" w:rsidR="00C11D40" w:rsidRDefault="00C11D40" w:rsidP="004E6BD6">
            <w:r>
              <w:t>-Tìm kiếm khách hàng</w:t>
            </w:r>
          </w:p>
        </w:tc>
        <w:tc>
          <w:tcPr>
            <w:tcW w:w="2074" w:type="dxa"/>
          </w:tcPr>
          <w:p w14:paraId="5517C426" w14:textId="77777777" w:rsidR="004E6BD6" w:rsidRDefault="004E6BD6" w:rsidP="004E6BD6">
            <w:r>
              <w:t>- Cuối năm tổ chức</w:t>
            </w:r>
            <w:r w:rsidR="00C11D40">
              <w:t xml:space="preserve"> liên hoan</w:t>
            </w:r>
          </w:p>
          <w:p w14:paraId="6299E9C1" w14:textId="77777777" w:rsidR="00C11D40" w:rsidRDefault="00C11D40" w:rsidP="004E6BD6">
            <w:r>
              <w:t>- Phát triển dự án</w:t>
            </w:r>
          </w:p>
          <w:p w14:paraId="23558C10" w14:textId="072CF349" w:rsidR="00C11D40" w:rsidRDefault="00C11D40" w:rsidP="004E6BD6">
            <w:r>
              <w:t>- Đọc hiểu mã nguồn</w:t>
            </w:r>
          </w:p>
        </w:tc>
      </w:tr>
      <w:tr w:rsidR="004E6BD6" w14:paraId="75B94A53" w14:textId="77777777" w:rsidTr="00220D7F">
        <w:trPr>
          <w:trHeight w:val="1152"/>
        </w:trPr>
        <w:tc>
          <w:tcPr>
            <w:tcW w:w="2073" w:type="dxa"/>
          </w:tcPr>
          <w:p w14:paraId="0BADBD12" w14:textId="0CFDD91A" w:rsidR="004E6BD6" w:rsidRDefault="004E6BD6" w:rsidP="004E6BD6">
            <w:r>
              <w:t>Lê Quang Dũng</w:t>
            </w:r>
          </w:p>
        </w:tc>
        <w:tc>
          <w:tcPr>
            <w:tcW w:w="2073" w:type="dxa"/>
          </w:tcPr>
          <w:p w14:paraId="46A77B23" w14:textId="77777777" w:rsidR="00DA39F4" w:rsidRDefault="00843E7F" w:rsidP="004E6BD6">
            <w:r>
              <w:t>- Nộp tiền điện</w:t>
            </w:r>
          </w:p>
          <w:p w14:paraId="130614DA" w14:textId="77777777" w:rsidR="00843E7F" w:rsidRDefault="00843E7F" w:rsidP="004E6BD6">
            <w:r>
              <w:t>- Giặt đồ</w:t>
            </w:r>
          </w:p>
          <w:p w14:paraId="233B105E" w14:textId="0BBC3827" w:rsidR="00843E7F" w:rsidRDefault="00843E7F" w:rsidP="004E6BD6">
            <w:r>
              <w:t>- Trả nợ</w:t>
            </w:r>
          </w:p>
        </w:tc>
        <w:tc>
          <w:tcPr>
            <w:tcW w:w="2074" w:type="dxa"/>
          </w:tcPr>
          <w:p w14:paraId="553209EE" w14:textId="77777777" w:rsidR="004E6BD6" w:rsidRDefault="00843E7F" w:rsidP="004E6BD6">
            <w:r>
              <w:t>- Mua thêm mì tôm</w:t>
            </w:r>
          </w:p>
          <w:p w14:paraId="002B9968" w14:textId="77777777" w:rsidR="00843E7F" w:rsidRDefault="00843E7F" w:rsidP="004E6BD6">
            <w:r>
              <w:t>- Chơi dota</w:t>
            </w:r>
          </w:p>
          <w:p w14:paraId="2BEF9BCC" w14:textId="77326D0B" w:rsidR="00843E7F" w:rsidRDefault="00843E7F" w:rsidP="004E6BD6">
            <w:r>
              <w:t>-  Ăn kem</w:t>
            </w:r>
          </w:p>
        </w:tc>
        <w:tc>
          <w:tcPr>
            <w:tcW w:w="2074" w:type="dxa"/>
          </w:tcPr>
          <w:p w14:paraId="0FD17E0C" w14:textId="77777777" w:rsidR="00DA39F4" w:rsidRDefault="00DA39F4" w:rsidP="00DA39F4">
            <w:r>
              <w:t>- Kiểm thử</w:t>
            </w:r>
          </w:p>
          <w:p w14:paraId="72DD3D24" w14:textId="77777777" w:rsidR="00DA39F4" w:rsidRDefault="00DA39F4" w:rsidP="00DA39F4">
            <w:r>
              <w:t>- Ngủ</w:t>
            </w:r>
          </w:p>
          <w:p w14:paraId="2238BD0C" w14:textId="2C7F836B" w:rsidR="004E6BD6" w:rsidRDefault="00DA39F4" w:rsidP="00DA39F4">
            <w:r>
              <w:t>- Học bài</w:t>
            </w:r>
          </w:p>
        </w:tc>
      </w:tr>
      <w:tr w:rsidR="004E6BD6" w14:paraId="59130E81" w14:textId="77777777" w:rsidTr="00220D7F">
        <w:trPr>
          <w:trHeight w:val="1685"/>
        </w:trPr>
        <w:tc>
          <w:tcPr>
            <w:tcW w:w="2073" w:type="dxa"/>
          </w:tcPr>
          <w:p w14:paraId="6065519B" w14:textId="56FBFE9D" w:rsidR="004E6BD6" w:rsidRDefault="004E6BD6" w:rsidP="004E6BD6">
            <w:r>
              <w:t>Hoàng Công Hậu</w:t>
            </w:r>
          </w:p>
        </w:tc>
        <w:tc>
          <w:tcPr>
            <w:tcW w:w="2073" w:type="dxa"/>
          </w:tcPr>
          <w:p w14:paraId="42E513F5" w14:textId="77777777" w:rsidR="004E6BD6" w:rsidRDefault="00843E7F" w:rsidP="004E6BD6">
            <w:r>
              <w:t>- Gặp khách hàng A</w:t>
            </w:r>
          </w:p>
          <w:p w14:paraId="254924D6" w14:textId="77777777" w:rsidR="00843E7F" w:rsidRDefault="00843E7F" w:rsidP="004E6BD6">
            <w:r>
              <w:t>- Học B</w:t>
            </w:r>
          </w:p>
          <w:p w14:paraId="29F8801A" w14:textId="6F5D3F62" w:rsidR="00843E7F" w:rsidRDefault="00843E7F" w:rsidP="004E6BD6">
            <w:r>
              <w:t>- Support C</w:t>
            </w:r>
          </w:p>
        </w:tc>
        <w:tc>
          <w:tcPr>
            <w:tcW w:w="2074" w:type="dxa"/>
          </w:tcPr>
          <w:p w14:paraId="5D0D9288" w14:textId="77777777" w:rsidR="004E6BD6" w:rsidRDefault="00843E7F" w:rsidP="004E6BD6">
            <w:r>
              <w:t>- Support khách hàng</w:t>
            </w:r>
          </w:p>
          <w:p w14:paraId="51F9B880" w14:textId="77777777" w:rsidR="00843E7F" w:rsidRDefault="00843E7F" w:rsidP="004E6BD6">
            <w:r>
              <w:t>- Fix bug cho module #111A</w:t>
            </w:r>
          </w:p>
          <w:p w14:paraId="3D57224A" w14:textId="6A842B8C" w:rsidR="00843E7F" w:rsidRDefault="00843E7F" w:rsidP="004E6BD6">
            <w:r>
              <w:t>- Học A-frame</w:t>
            </w:r>
          </w:p>
        </w:tc>
        <w:tc>
          <w:tcPr>
            <w:tcW w:w="2074" w:type="dxa"/>
          </w:tcPr>
          <w:p w14:paraId="22A1E149" w14:textId="77777777" w:rsidR="00843E7F" w:rsidRDefault="00843E7F" w:rsidP="004E6BD6">
            <w:r>
              <w:t>- Fix bug cho module #532B</w:t>
            </w:r>
          </w:p>
          <w:p w14:paraId="0C8EE11C" w14:textId="77777777" w:rsidR="00843E7F" w:rsidRDefault="00843E7F" w:rsidP="004E6BD6">
            <w:r>
              <w:t>- Gặp khách hàng</w:t>
            </w:r>
          </w:p>
          <w:p w14:paraId="52CB373D" w14:textId="6D3671C3" w:rsidR="00843E7F" w:rsidRDefault="00843E7F" w:rsidP="004E6BD6">
            <w:r>
              <w:t>- Tìm hiểu về Magento</w:t>
            </w:r>
          </w:p>
        </w:tc>
      </w:tr>
      <w:tr w:rsidR="004E6BD6" w14:paraId="2B6D7C28" w14:textId="77777777" w:rsidTr="00220D7F">
        <w:trPr>
          <w:trHeight w:val="1163"/>
        </w:trPr>
        <w:tc>
          <w:tcPr>
            <w:tcW w:w="2073" w:type="dxa"/>
          </w:tcPr>
          <w:p w14:paraId="4B20418E" w14:textId="105AD8EA" w:rsidR="004E6BD6" w:rsidRDefault="004E6BD6" w:rsidP="004E6BD6">
            <w:r>
              <w:t>Trần Quang Anh</w:t>
            </w:r>
          </w:p>
        </w:tc>
        <w:tc>
          <w:tcPr>
            <w:tcW w:w="2073" w:type="dxa"/>
          </w:tcPr>
          <w:p w14:paraId="0B006AEF" w14:textId="77777777" w:rsidR="004E6BD6" w:rsidRDefault="00843E7F" w:rsidP="004E6BD6">
            <w:r>
              <w:t xml:space="preserve">- Đi chợ </w:t>
            </w:r>
          </w:p>
          <w:p w14:paraId="31C057B8" w14:textId="77777777" w:rsidR="00843E7F" w:rsidRDefault="00843E7F" w:rsidP="004E6BD6">
            <w:r>
              <w:t>- Mua vở</w:t>
            </w:r>
          </w:p>
          <w:p w14:paraId="2F7FC47F" w14:textId="25C7A816" w:rsidR="00503B7D" w:rsidRDefault="00503B7D" w:rsidP="004E6BD6">
            <w:r>
              <w:t>- Lau nhà</w:t>
            </w:r>
          </w:p>
        </w:tc>
        <w:tc>
          <w:tcPr>
            <w:tcW w:w="2074" w:type="dxa"/>
          </w:tcPr>
          <w:p w14:paraId="05A92BCD" w14:textId="77777777" w:rsidR="004E6BD6" w:rsidRDefault="00843E7F" w:rsidP="004E6BD6">
            <w:r>
              <w:t>- Nấu cơm</w:t>
            </w:r>
          </w:p>
          <w:p w14:paraId="5C350B86" w14:textId="77777777" w:rsidR="00843E7F" w:rsidRDefault="00843E7F" w:rsidP="004E6BD6">
            <w:r>
              <w:t>- Làm BTVN tiếng Anh</w:t>
            </w:r>
          </w:p>
          <w:p w14:paraId="53A202CB" w14:textId="1D553621" w:rsidR="00843E7F" w:rsidRDefault="00843E7F" w:rsidP="004E6BD6">
            <w:r>
              <w:t>- Mua pin</w:t>
            </w:r>
          </w:p>
        </w:tc>
        <w:tc>
          <w:tcPr>
            <w:tcW w:w="2074" w:type="dxa"/>
          </w:tcPr>
          <w:p w14:paraId="0447D325" w14:textId="77777777" w:rsidR="004E6BD6" w:rsidRDefault="00843E7F" w:rsidP="004E6BD6">
            <w:r>
              <w:t>- Mua thêm bút</w:t>
            </w:r>
          </w:p>
          <w:p w14:paraId="49262F74" w14:textId="77777777" w:rsidR="00843E7F" w:rsidRDefault="00843E7F" w:rsidP="004E6BD6">
            <w:r>
              <w:t>- Làm BTVN</w:t>
            </w:r>
          </w:p>
          <w:p w14:paraId="09520A9A" w14:textId="6C142A37" w:rsidR="00843E7F" w:rsidRDefault="00843E7F" w:rsidP="004E6BD6">
            <w:r>
              <w:t>- Xem TC</w:t>
            </w:r>
          </w:p>
        </w:tc>
      </w:tr>
    </w:tbl>
    <w:p w14:paraId="6F92B1B0" w14:textId="77777777" w:rsidR="004E6BD6" w:rsidRPr="00F916B8" w:rsidRDefault="004E6BD6" w:rsidP="004E6BD6"/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3797F" w14:textId="77777777" w:rsidR="00D53691" w:rsidRDefault="00D53691">
      <w:r>
        <w:separator/>
      </w:r>
    </w:p>
    <w:p w14:paraId="0A68DED9" w14:textId="77777777" w:rsidR="00D53691" w:rsidRDefault="00D53691"/>
  </w:endnote>
  <w:endnote w:type="continuationSeparator" w:id="0">
    <w:p w14:paraId="6A4357AE" w14:textId="77777777" w:rsidR="00D53691" w:rsidRDefault="00D53691">
      <w:r>
        <w:continuationSeparator/>
      </w:r>
    </w:p>
    <w:p w14:paraId="3487A3ED" w14:textId="77777777" w:rsidR="00D53691" w:rsidRDefault="00D536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25BC24A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16027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1602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BB36F" w14:textId="77777777" w:rsidR="00D53691" w:rsidRDefault="00D53691">
      <w:r>
        <w:separator/>
      </w:r>
    </w:p>
    <w:p w14:paraId="202F583B" w14:textId="77777777" w:rsidR="00D53691" w:rsidRDefault="00D53691"/>
  </w:footnote>
  <w:footnote w:type="continuationSeparator" w:id="0">
    <w:p w14:paraId="09B38781" w14:textId="77777777" w:rsidR="00D53691" w:rsidRDefault="00D53691">
      <w:r>
        <w:continuationSeparator/>
      </w:r>
    </w:p>
    <w:p w14:paraId="4762173C" w14:textId="77777777" w:rsidR="00D53691" w:rsidRDefault="00D536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4B8EB99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2420B2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723900" cy="63817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22B3434" w:rsidR="00D51159" w:rsidRPr="00D51159" w:rsidRDefault="0032009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32009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168860DB" wp14:editId="4041C6FD">
                                <wp:extent cx="514350" cy="514350"/>
                                <wp:effectExtent l="0" t="0" r="0" b="0"/>
                                <wp:docPr id="8" name="Picture 8" descr="C:\Users\Admin\Downloads\bfaf3c18-9ba8-4323-9fe1-2f9f0ef4f748_200x2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C:\Users\Admin\Downloads\bfaf3c18-9ba8-4323-9fe1-2f9f0ef4f748_200x200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4350" cy="514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57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" fillcolor="white [3201]" strokeweight=".5pt">
              <v:textbox>
                <w:txbxContent>
                  <w:p w14:paraId="515FC764" w14:textId="322B3434" w:rsidR="00D51159" w:rsidRPr="00D51159" w:rsidRDefault="0032009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32009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168860DB" wp14:editId="4041C6FD">
                          <wp:extent cx="514350" cy="514350"/>
                          <wp:effectExtent l="0" t="0" r="0" b="0"/>
                          <wp:docPr id="8" name="Picture 8" descr="C:\Users\Admin\Downloads\bfaf3c18-9ba8-4323-9fe1-2f9f0ef4f748_200x2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Admin\Downloads\bfaf3c18-9ba8-4323-9fe1-2f9f0ef4f748_200x20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143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A753BC">
      <w:rPr>
        <w:i/>
        <w:color w:val="C00000"/>
        <w:lang w:eastAsia="ar-SA" w:bidi="ar-SA"/>
      </w:rPr>
      <w:t>CopyTranslator</w:t>
    </w:r>
  </w:p>
  <w:p w14:paraId="3C989147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634B9D"/>
    <w:multiLevelType w:val="hybridMultilevel"/>
    <w:tmpl w:val="3C18C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003823"/>
    <w:multiLevelType w:val="hybridMultilevel"/>
    <w:tmpl w:val="11C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D3743"/>
    <w:multiLevelType w:val="hybridMultilevel"/>
    <w:tmpl w:val="66BE0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987D31"/>
    <w:multiLevelType w:val="hybridMultilevel"/>
    <w:tmpl w:val="457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88744A"/>
    <w:multiLevelType w:val="hybridMultilevel"/>
    <w:tmpl w:val="34586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21FED"/>
    <w:multiLevelType w:val="hybridMultilevel"/>
    <w:tmpl w:val="ECDA1C7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16"/>
  </w:num>
  <w:num w:numId="5">
    <w:abstractNumId w:val="19"/>
  </w:num>
  <w:num w:numId="6">
    <w:abstractNumId w:val="17"/>
  </w:num>
  <w:num w:numId="7">
    <w:abstractNumId w:val="21"/>
  </w:num>
  <w:num w:numId="8">
    <w:abstractNumId w:val="22"/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63F"/>
    <w:rsid w:val="00011B84"/>
    <w:rsid w:val="000123C4"/>
    <w:rsid w:val="00012D1A"/>
    <w:rsid w:val="00016027"/>
    <w:rsid w:val="0001730E"/>
    <w:rsid w:val="00017E86"/>
    <w:rsid w:val="00026442"/>
    <w:rsid w:val="00030EB1"/>
    <w:rsid w:val="00033D8B"/>
    <w:rsid w:val="000342ED"/>
    <w:rsid w:val="0003691C"/>
    <w:rsid w:val="00044EE2"/>
    <w:rsid w:val="000462D4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591"/>
    <w:rsid w:val="0008695B"/>
    <w:rsid w:val="00092F77"/>
    <w:rsid w:val="00095542"/>
    <w:rsid w:val="00097E16"/>
    <w:rsid w:val="000A09A5"/>
    <w:rsid w:val="000A0A74"/>
    <w:rsid w:val="000A3881"/>
    <w:rsid w:val="000A4065"/>
    <w:rsid w:val="000A543B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27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2E38"/>
    <w:rsid w:val="00165B2F"/>
    <w:rsid w:val="001661AB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3C12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D3D"/>
    <w:rsid w:val="001F2E16"/>
    <w:rsid w:val="001F2E8C"/>
    <w:rsid w:val="001F489F"/>
    <w:rsid w:val="001F6140"/>
    <w:rsid w:val="00201E3C"/>
    <w:rsid w:val="002038C5"/>
    <w:rsid w:val="00216B0F"/>
    <w:rsid w:val="0022086A"/>
    <w:rsid w:val="00220D7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3BF4"/>
    <w:rsid w:val="00290676"/>
    <w:rsid w:val="002924B9"/>
    <w:rsid w:val="00294AE0"/>
    <w:rsid w:val="00294F92"/>
    <w:rsid w:val="00294FE5"/>
    <w:rsid w:val="002963B3"/>
    <w:rsid w:val="00297AAA"/>
    <w:rsid w:val="002A00AB"/>
    <w:rsid w:val="002A1DF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8B5"/>
    <w:rsid w:val="00311645"/>
    <w:rsid w:val="00314148"/>
    <w:rsid w:val="003157A5"/>
    <w:rsid w:val="00315A51"/>
    <w:rsid w:val="00320091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063"/>
    <w:rsid w:val="003569B7"/>
    <w:rsid w:val="003574D5"/>
    <w:rsid w:val="003604BD"/>
    <w:rsid w:val="003613A4"/>
    <w:rsid w:val="0036315C"/>
    <w:rsid w:val="00363EB5"/>
    <w:rsid w:val="00372858"/>
    <w:rsid w:val="00374075"/>
    <w:rsid w:val="003748EC"/>
    <w:rsid w:val="0038105F"/>
    <w:rsid w:val="00384E4F"/>
    <w:rsid w:val="003851CC"/>
    <w:rsid w:val="00385A65"/>
    <w:rsid w:val="0038643E"/>
    <w:rsid w:val="00390A6A"/>
    <w:rsid w:val="003917E6"/>
    <w:rsid w:val="00393ECF"/>
    <w:rsid w:val="0039657F"/>
    <w:rsid w:val="00397E94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3388"/>
    <w:rsid w:val="003C4C8F"/>
    <w:rsid w:val="003C7422"/>
    <w:rsid w:val="003D1032"/>
    <w:rsid w:val="003D1947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0C3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6B0C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BD6"/>
    <w:rsid w:val="004F0C06"/>
    <w:rsid w:val="004F23DA"/>
    <w:rsid w:val="004F37AE"/>
    <w:rsid w:val="004F3E43"/>
    <w:rsid w:val="004F6387"/>
    <w:rsid w:val="00501304"/>
    <w:rsid w:val="00503B7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41ED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528"/>
    <w:rsid w:val="0062484B"/>
    <w:rsid w:val="00625AEF"/>
    <w:rsid w:val="00630D9E"/>
    <w:rsid w:val="006312F5"/>
    <w:rsid w:val="00642F63"/>
    <w:rsid w:val="00643D16"/>
    <w:rsid w:val="00643ED7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5DAB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69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EA6"/>
    <w:rsid w:val="007D6D88"/>
    <w:rsid w:val="007D7D2A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4552"/>
    <w:rsid w:val="00805A58"/>
    <w:rsid w:val="008158CE"/>
    <w:rsid w:val="00816042"/>
    <w:rsid w:val="0081618B"/>
    <w:rsid w:val="00820850"/>
    <w:rsid w:val="00821D54"/>
    <w:rsid w:val="00823FF5"/>
    <w:rsid w:val="00830223"/>
    <w:rsid w:val="00830616"/>
    <w:rsid w:val="008346FB"/>
    <w:rsid w:val="0083474F"/>
    <w:rsid w:val="0083628A"/>
    <w:rsid w:val="008410A0"/>
    <w:rsid w:val="0084286F"/>
    <w:rsid w:val="00843E7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2E18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161F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91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24E"/>
    <w:rsid w:val="009350E9"/>
    <w:rsid w:val="009371CA"/>
    <w:rsid w:val="00941B49"/>
    <w:rsid w:val="00942CDB"/>
    <w:rsid w:val="009434B0"/>
    <w:rsid w:val="00943ED9"/>
    <w:rsid w:val="00947134"/>
    <w:rsid w:val="00947316"/>
    <w:rsid w:val="009474C3"/>
    <w:rsid w:val="009500D0"/>
    <w:rsid w:val="00952DA5"/>
    <w:rsid w:val="00953D5D"/>
    <w:rsid w:val="00954A4A"/>
    <w:rsid w:val="00956883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286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629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3BC"/>
    <w:rsid w:val="00A75FB7"/>
    <w:rsid w:val="00A77408"/>
    <w:rsid w:val="00A84D40"/>
    <w:rsid w:val="00A87113"/>
    <w:rsid w:val="00A9178E"/>
    <w:rsid w:val="00A96153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935"/>
    <w:rsid w:val="00AB3ADE"/>
    <w:rsid w:val="00AB5A77"/>
    <w:rsid w:val="00AC44E7"/>
    <w:rsid w:val="00AC5ED2"/>
    <w:rsid w:val="00AC79F2"/>
    <w:rsid w:val="00AC7F66"/>
    <w:rsid w:val="00AD13E4"/>
    <w:rsid w:val="00AD21F7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2E78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7C6"/>
    <w:rsid w:val="00B80C20"/>
    <w:rsid w:val="00B80C4C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35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03D7E"/>
    <w:rsid w:val="00C10F42"/>
    <w:rsid w:val="00C11D40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5D8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910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3FE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7B"/>
    <w:rsid w:val="00D157EC"/>
    <w:rsid w:val="00D2108A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3691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39F4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1F5B"/>
    <w:rsid w:val="00E173CE"/>
    <w:rsid w:val="00E202DA"/>
    <w:rsid w:val="00E20FBF"/>
    <w:rsid w:val="00E22133"/>
    <w:rsid w:val="00E24534"/>
    <w:rsid w:val="00E2487A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2908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32F1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875"/>
    <w:rsid w:val="00F45E06"/>
    <w:rsid w:val="00F461C3"/>
    <w:rsid w:val="00F55141"/>
    <w:rsid w:val="00F55367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21DD"/>
    <w:rsid w:val="00FA5449"/>
    <w:rsid w:val="00FA6329"/>
    <w:rsid w:val="00FB1B65"/>
    <w:rsid w:val="00FB1FF5"/>
    <w:rsid w:val="00FB4CB7"/>
    <w:rsid w:val="00FB6EAC"/>
    <w:rsid w:val="00FB78AA"/>
    <w:rsid w:val="00FC1529"/>
    <w:rsid w:val="00FD4755"/>
    <w:rsid w:val="00FE1382"/>
    <w:rsid w:val="00FE57E1"/>
    <w:rsid w:val="00FF09DB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lliottzhen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6773-BBF1-4D4B-AB40-067D4D45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6521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361</cp:revision>
  <cp:lastPrinted>2008-03-13T11:02:00Z</cp:lastPrinted>
  <dcterms:created xsi:type="dcterms:W3CDTF">2018-10-22T04:18:00Z</dcterms:created>
  <dcterms:modified xsi:type="dcterms:W3CDTF">2020-12-10T01:14:00Z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